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华南理工大学海南同乡会网站2.0概要设计说明书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spacing w:line="360" w:lineRule="auto"/>
        <w:ind w:firstLine="0" w:firstLineChars="0"/>
        <w:jc w:val="center"/>
        <w:rPr>
          <w:rFonts w:hint="eastAsia" w:ascii="宋体" w:hAnsi="宋体"/>
          <w:b/>
          <w:bCs/>
          <w:sz w:val="30"/>
        </w:rPr>
      </w:pPr>
      <w:r>
        <w:rPr>
          <w:rFonts w:hint="eastAsia" w:ascii="宋体" w:hAnsi="宋体"/>
          <w:b/>
          <w:bCs/>
          <w:sz w:val="30"/>
        </w:rPr>
        <w:t>版本 1</w:t>
      </w:r>
      <w:r>
        <w:rPr>
          <w:rFonts w:hint="eastAsia" w:ascii="宋体" w:hAnsi="宋体" w:cs="Arial"/>
          <w:b/>
          <w:bCs/>
          <w:sz w:val="30"/>
        </w:rPr>
        <w:t>.0</w:t>
      </w: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5"/>
        <w:tblpPr w:leftFromText="180" w:rightFromText="180" w:vertAnchor="text" w:horzAnchor="margin" w:tblpX="108" w:tblpY="78"/>
        <w:tblW w:w="8390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006"/>
        <w:gridCol w:w="1134"/>
        <w:gridCol w:w="317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  <w:r>
              <w:rPr>
                <w:rFonts w:hint="eastAsia" w:ascii="宋体" w:hAnsi="宋体"/>
                <w:lang w:val="en-PH"/>
              </w:rPr>
              <w:t>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开发组全体成员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  <w:r>
              <w:rPr>
                <w:rFonts w:hint="eastAsia" w:ascii="宋体" w:hAnsi="宋体"/>
                <w:lang w:val="en-PH"/>
              </w:rPr>
              <w:t>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201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审批：</w:t>
            </w:r>
          </w:p>
        </w:tc>
        <w:tc>
          <w:tcPr>
            <w:tcW w:w="3006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rPr>
                <w:rFonts w:ascii="宋体" w:hAnsi="宋体"/>
              </w:rPr>
            </w:pPr>
          </w:p>
        </w:tc>
        <w:tc>
          <w:tcPr>
            <w:tcW w:w="1134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C0C0C0"/>
            <w:vAlign w:val="center"/>
          </w:tcPr>
          <w:p>
            <w:pPr>
              <w:pStyle w:val="6"/>
              <w:spacing w:line="360" w:lineRule="auto"/>
              <w:jc w:val="both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日期：</w:t>
            </w:r>
          </w:p>
        </w:tc>
        <w:tc>
          <w:tcPr>
            <w:tcW w:w="3170" w:type="dxa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shd w:val="clear" w:color="auto" w:fill="FFFFFF"/>
            <w:vAlign w:val="center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5"/>
        <w:tblW w:w="8568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440"/>
        <w:gridCol w:w="3780"/>
        <w:gridCol w:w="144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1440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版本</w:t>
            </w:r>
          </w:p>
        </w:tc>
        <w:tc>
          <w:tcPr>
            <w:tcW w:w="3780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变更说明</w:t>
            </w:r>
          </w:p>
        </w:tc>
        <w:tc>
          <w:tcPr>
            <w:tcW w:w="1440" w:type="dxa"/>
            <w:shd w:val="clear" w:color="auto" w:fill="C0C0C0"/>
            <w:vAlign w:val="top"/>
          </w:tcPr>
          <w:p>
            <w:pPr>
              <w:pStyle w:val="6"/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201</w:t>
            </w:r>
            <w:r>
              <w:rPr>
                <w:rFonts w:hint="eastAsia" w:ascii="宋体" w:hAnsi="宋体"/>
                <w:lang w:val="en-US" w:eastAsia="zh-CN"/>
              </w:rPr>
              <w:t>5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hint="eastAsia" w:ascii="宋体" w:hAnsi="宋体"/>
                <w:lang w:val="en-US" w:eastAsia="zh-CN"/>
              </w:rPr>
              <w:t>9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1.0</w:t>
            </w: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  </w:t>
            </w:r>
            <w:r>
              <w:rPr>
                <w:rFonts w:hint="eastAsia" w:ascii="宋体" w:hAnsi="宋体"/>
              </w:rPr>
              <w:t>创建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开发组全体成员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 xml:space="preserve"> 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378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  <w:tc>
          <w:tcPr>
            <w:tcW w:w="1440" w:type="dxa"/>
            <w:vAlign w:val="top"/>
          </w:tcPr>
          <w:p>
            <w:pPr>
              <w:pStyle w:val="7"/>
              <w:spacing w:line="360" w:lineRule="auto"/>
              <w:ind w:firstLine="420"/>
              <w:rPr>
                <w:rFonts w:hint="eastAsia" w:ascii="宋体" w:hAnsi="宋体"/>
              </w:rPr>
            </w:pPr>
          </w:p>
        </w:tc>
      </w:tr>
    </w:tbl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spacing w:line="36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简介</w:t>
      </w:r>
    </w:p>
    <w:p>
      <w:pPr>
        <w:pStyle w:val="3"/>
        <w:numPr>
          <w:ilvl w:val="1"/>
          <w:numId w:val="3"/>
        </w:numPr>
        <w:tabs>
          <w:tab w:val="left" w:pos="555"/>
          <w:tab w:val="clear" w:pos="720"/>
        </w:tabs>
        <w:spacing w:before="260" w:beforeLines="0" w:after="260" w:afterLines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>内容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本文档主要内容为</w:t>
      </w:r>
      <w:r>
        <w:rPr>
          <w:rFonts w:hint="eastAsia" w:ascii="宋体" w:hAnsi="宋体"/>
          <w:lang w:eastAsia="zh-CN"/>
        </w:rPr>
        <w:t>华南理工大学海南同乡会</w:t>
      </w:r>
      <w:r>
        <w:rPr>
          <w:rFonts w:hint="eastAsia" w:ascii="宋体" w:hAnsi="宋体"/>
        </w:rPr>
        <w:t>网站</w:t>
      </w:r>
      <w:r>
        <w:rPr>
          <w:rFonts w:hint="eastAsia" w:ascii="宋体" w:hAnsi="宋体"/>
          <w:lang w:val="en-US" w:eastAsia="zh-CN"/>
        </w:rPr>
        <w:t>2.0</w:t>
      </w:r>
      <w:r>
        <w:rPr>
          <w:rFonts w:hint="eastAsia" w:ascii="宋体" w:hAnsi="宋体"/>
        </w:rPr>
        <w:t>架构的详细说明，以及web层、业务领域层和数据持久层的解决方案说明，为后续开发提供技术解决依据。</w:t>
      </w:r>
    </w:p>
    <w:p>
      <w:pPr>
        <w:pStyle w:val="3"/>
        <w:numPr>
          <w:ilvl w:val="1"/>
          <w:numId w:val="3"/>
        </w:numPr>
        <w:tabs>
          <w:tab w:val="left" w:pos="555"/>
          <w:tab w:val="clear" w:pos="720"/>
        </w:tabs>
        <w:spacing w:before="260" w:beforeLines="0" w:after="260" w:afterLines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>适用对象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适用于架构和开发人员以及测试人员。</w:t>
      </w:r>
    </w:p>
    <w:p>
      <w:pPr>
        <w:pStyle w:val="3"/>
        <w:numPr>
          <w:ilvl w:val="1"/>
          <w:numId w:val="3"/>
        </w:numPr>
        <w:tabs>
          <w:tab w:val="left" w:pos="555"/>
          <w:tab w:val="clear" w:pos="720"/>
        </w:tabs>
        <w:spacing w:before="260" w:beforeLines="0" w:after="260" w:afterLines="0"/>
        <w:jc w:val="both"/>
        <w:rPr>
          <w:rFonts w:hint="eastAsia" w:ascii="宋体" w:hAnsi="宋体"/>
        </w:rPr>
      </w:pPr>
      <w:r>
        <w:rPr>
          <w:rFonts w:hint="eastAsia" w:ascii="宋体" w:hAnsi="宋体"/>
        </w:rPr>
        <w:t>参考文档</w:t>
      </w:r>
    </w:p>
    <w:p>
      <w:pPr>
        <w:spacing w:line="360" w:lineRule="auto"/>
        <w:ind w:firstLine="420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《需求规格说明书》</w:t>
      </w:r>
    </w:p>
    <w:p>
      <w:pPr>
        <w:spacing w:line="360" w:lineRule="auto"/>
        <w:ind w:firstLine="420"/>
        <w:rPr>
          <w:rFonts w:hint="eastAsia" w:ascii="宋体" w:hAnsi="宋体"/>
          <w:lang w:eastAsia="zh-CN"/>
        </w:rPr>
      </w:pPr>
      <w:r>
        <w:rPr>
          <w:rFonts w:hint="eastAsia" w:ascii="宋体" w:hAnsi="宋体"/>
          <w:lang w:eastAsia="zh-CN"/>
        </w:rPr>
        <w:t>《》</w:t>
      </w:r>
    </w:p>
    <w:p>
      <w:pPr>
        <w:pStyle w:val="2"/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系统整体架构</w:t>
      </w:r>
    </w:p>
    <w:p>
      <w:pPr>
        <w:pStyle w:val="2"/>
        <w:numPr>
          <w:ilvl w:val="1"/>
        </w:numPr>
        <w:tabs>
          <w:tab w:val="left" w:pos="840"/>
        </w:tabs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概述：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前台（Web层）使用jsp+css+jQuery。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后台（业务逻辑层和持久层）使用SSH（控制器、业务逻辑操作、持久化操作）。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前后台使用json进行数据交互。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数据库使用mysql，可选择利用主从复制实现读写分离。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使用nginx做反向代理服务器,实现负载均衡，tomcat做逻辑服务器</w:t>
      </w:r>
      <w:r>
        <w:rPr>
          <w:rFonts w:hint="eastAsia" w:ascii="宋体" w:hAnsi="宋体"/>
          <w:lang w:eastAsia="zh-CN"/>
        </w:rPr>
        <w:t>，</w:t>
      </w:r>
      <w:r>
        <w:rPr>
          <w:rFonts w:hint="eastAsia" w:ascii="宋体" w:hAnsi="宋体"/>
          <w:lang w:val="en-US" w:eastAsia="zh-CN"/>
        </w:rPr>
        <w:t>apache做图片服务器</w:t>
      </w:r>
      <w:r>
        <w:rPr>
          <w:rFonts w:hint="eastAsia" w:ascii="宋体" w:hAnsi="宋体"/>
        </w:rPr>
        <w:t>。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生产环境在Linux系统下，开发环境可使用Windows/Linux+tomcat（localhost）。</w:t>
      </w:r>
    </w:p>
    <w:p>
      <w:pPr>
        <w:spacing w:line="360" w:lineRule="auto"/>
        <w:ind w:firstLine="420"/>
        <w:rPr>
          <w:rFonts w:hint="eastAsia" w:ascii="宋体" w:hAnsi="宋体"/>
          <w:lang w:eastAsia="zh-CN"/>
        </w:rPr>
      </w:pPr>
    </w:p>
    <w:p>
      <w:pPr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pStyle w:val="2"/>
        <w:numPr>
          <w:ilvl w:val="1"/>
        </w:numPr>
        <w:tabs>
          <w:tab w:val="left" w:pos="840"/>
        </w:tabs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eastAsia="zh-CN"/>
        </w:rPr>
        <w:t>总体服务器架构</w:t>
      </w:r>
      <w:r>
        <w:rPr>
          <w:rFonts w:hint="eastAsia" w:ascii="宋体" w:hAnsi="宋体" w:eastAsia="宋体"/>
          <w:b/>
          <w:bCs/>
        </w:rPr>
        <w:t>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"C:\\Documents\\Tencent Files\\976350901\\Image\\C2C\\@J4MD9IRS~VD64UYI}B[)8V.png"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01970" cy="3970655"/>
            <wp:effectExtent l="0" t="0" r="1778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link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1970" cy="3970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b/>
          <w:bCs/>
          <w:lang w:eastAsia="zh-CN"/>
        </w:rPr>
        <w:t>代理服务器</w:t>
      </w:r>
      <w:r>
        <w:rPr>
          <w:rFonts w:hint="eastAsia" w:ascii="宋体" w:hAnsi="宋体" w:eastAsia="宋体"/>
          <w:lang w:eastAsia="zh-CN"/>
        </w:rPr>
        <w:t>：对所有访问网站应用的请求（包括对逻辑服务器和图片服务器的请求）进行转发和负载均衡配置，在该网站应用中，该代理服务器采用的是反向代理，进行了反向代理之后，隐藏了后端的服务器群，提高了一些安全性。另外通过负载均衡，降低了服务器的负担，使网站整体更加稳定。</w:t>
      </w:r>
    </w:p>
    <w:p>
      <w:pPr>
        <w:rPr>
          <w:rFonts w:hint="eastAsia" w:ascii="宋体" w:hAnsi="宋体" w:eastAsia="宋体"/>
          <w:lang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eastAsia="zh-CN"/>
        </w:rPr>
        <w:t>图片服务器</w:t>
      </w:r>
      <w:r>
        <w:rPr>
          <w:rFonts w:hint="eastAsia" w:ascii="宋体" w:hAnsi="宋体" w:eastAsia="宋体"/>
          <w:lang w:eastAsia="zh-CN"/>
        </w:rPr>
        <w:t>：用于处理网站用户上传的图片以及图片请求，</w:t>
      </w:r>
      <w:r>
        <w:rPr>
          <w:rFonts w:hint="eastAsia" w:ascii="宋体" w:hAnsi="宋体" w:eastAsia="宋体"/>
          <w:lang w:val="en-US" w:eastAsia="zh-CN"/>
        </w:rPr>
        <w:t>同乡会网站2.0的图片服务器依托新浪云SAE免费服务器，使用php开发图片服务器端处理应用，处理图片文件的接收与存储，并与逻辑服务器进行通信，确保图片信息在数据库中的一致性，目前计划开发，配置3~5台图片服务器,命名方式为 scuthnimage1.sinaapp.com, scuthnimage2.sinaapp.com ...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逻辑服务器</w:t>
      </w:r>
      <w:r>
        <w:rPr>
          <w:rFonts w:hint="eastAsia" w:ascii="宋体" w:hAnsi="宋体" w:eastAsia="宋体"/>
          <w:lang w:val="en-US" w:eastAsia="zh-CN"/>
        </w:rPr>
        <w:t>: 主要用于进行网站主要业务逻辑应用的部署与架设,网站主体应用采用J2EE的SSH( Struts2 + Spring + Hibernate )框架进行开发，因此逻辑服务器采用作为servelet容器的Tomcat,该服务器主要进行业务请求的处理，以及与图片服务器和数据库服务器之间的的通信.计划配置一台逻辑服务器,但是在业务量急剧增加的情况下,可以按情况增加服务器数量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数据库服务器</w:t>
      </w:r>
      <w:r>
        <w:rPr>
          <w:rFonts w:hint="eastAsia" w:ascii="宋体" w:hAnsi="宋体" w:eastAsia="宋体"/>
          <w:lang w:val="en-US" w:eastAsia="zh-CN"/>
        </w:rPr>
        <w:t>：用于接收处理数据请求，并对数据实体进行相关操作以及管理，网站采用数据库服务器为Mysql,开放的端口为127.0.0.1(localhost):3306.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数据实体</w:t>
      </w:r>
      <w:r>
        <w:rPr>
          <w:rFonts w:hint="eastAsia" w:ascii="宋体" w:hAnsi="宋体" w:eastAsia="宋体"/>
          <w:lang w:val="en-US" w:eastAsia="zh-CN"/>
        </w:rPr>
        <w:t>:网站应用的相关业务数据以及服务器数据,交由mysql进行管理,具体表现为数据库的/data下的数据文件.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物理主机:</w:t>
      </w:r>
    </w:p>
    <w:p>
      <w:pPr>
        <w:rPr>
          <w:rFonts w:hint="eastAsia" w:ascii="宋体" w:hAnsi="宋体" w:eastAsia="宋体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新浪云SAE</w:t>
      </w:r>
      <w:r>
        <w:rPr>
          <w:rFonts w:hint="eastAsia" w:ascii="宋体" w:hAnsi="宋体" w:eastAsia="宋体"/>
          <w:lang w:val="en-US" w:eastAsia="zh-CN"/>
        </w:rPr>
        <w:t>：</w:t>
      </w:r>
      <w:r>
        <w:rPr>
          <w:rFonts w:ascii="宋体" w:hAnsi="宋体" w:eastAsia="宋体" w:cs="宋体"/>
          <w:sz w:val="21"/>
          <w:szCs w:val="21"/>
        </w:rPr>
        <w:t>新浪云主机（Sina Elastic Cloud 简称SEC）是潜心打造的新一代简单、可靠</w:t>
      </w:r>
      <w:r>
        <w:rPr>
          <w:rFonts w:ascii="宋体" w:hAnsi="宋体" w:eastAsia="宋体" w:cs="宋体"/>
          <w:sz w:val="21"/>
          <w:szCs w:val="21"/>
        </w:rPr>
        <w:br w:type="textWrapping"/>
      </w:r>
      <w:r>
        <w:rPr>
          <w:rFonts w:ascii="宋体" w:hAnsi="宋体" w:eastAsia="宋体" w:cs="宋体"/>
          <w:sz w:val="21"/>
          <w:szCs w:val="21"/>
        </w:rPr>
        <w:t>的IaaS服务，为您提供基于安全可靠的基础网络的高性能易扩展的计算服务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选择该服务器作为图片服务器的原因是,该云主机在一定程度上可以免费使用,并且每个用户可以开启50G的免费磁盘空间,虽然限制了本地的IO操作,但是可以通过SAE官方提供的storage API进行文件存储管理，并且服务其提供免费二级域名，可以直接通过该域名访问服务器内的静态资源，在当前服务器磁盘价格较高的情况下，可以牺牲一些灵活性，换取免费的空间。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阿里云ECS：</w:t>
      </w:r>
      <w:r>
        <w:rPr>
          <w:rFonts w:ascii="宋体" w:hAnsi="宋体" w:eastAsia="宋体" w:cs="宋体"/>
          <w:sz w:val="21"/>
          <w:szCs w:val="21"/>
        </w:rPr>
        <w:t>云服务器（Elastic Compute Service，简称ECS）是一种简单高效、处理能力可弹性伸缩的计算服务，帮助您快速构建更稳定、安全的应用，提升运维效率，降低IT成本，使您更专注于核心业务创新。</w:t>
      </w:r>
    </w:p>
    <w:p>
      <w:pPr>
        <w:rPr>
          <w:rFonts w:ascii="宋体" w:hAnsi="宋体" w:eastAsia="宋体" w:cs="宋体"/>
          <w:sz w:val="21"/>
          <w:szCs w:val="21"/>
        </w:rPr>
      </w:pPr>
    </w:p>
    <w:p>
      <w:pPr>
        <w:pStyle w:val="2"/>
        <w:numPr>
          <w:ilvl w:val="1"/>
        </w:numPr>
        <w:tabs>
          <w:tab w:val="left" w:pos="840"/>
        </w:tabs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应用</w:t>
      </w:r>
      <w:r>
        <w:rPr>
          <w:rFonts w:hint="eastAsia" w:ascii="宋体" w:hAnsi="宋体" w:eastAsia="宋体"/>
          <w:b/>
          <w:bCs/>
          <w:lang w:eastAsia="zh-CN"/>
        </w:rPr>
        <w:t>架构</w:t>
      </w:r>
      <w:r>
        <w:rPr>
          <w:rFonts w:hint="eastAsia" w:ascii="宋体" w:hAnsi="宋体" w:eastAsia="宋体"/>
          <w:b/>
          <w:bCs/>
        </w:rPr>
        <w:t>：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主应用架构(逻辑服务器端)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 xml:space="preserve">    主应用采用使用SSH框架实现的MVC架构.</w:t>
      </w:r>
    </w:p>
    <w:p>
      <w:pPr>
        <w:widowControl w:val="0"/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View：view层主要功能为,作为后台代理与用户进行交互，收集用户输入数据交由后台处理，并呈现数据给用户。</w:t>
      </w:r>
    </w:p>
    <w:p>
      <w:pPr>
        <w:widowControl w:val="0"/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view为采用Jsp进行整合的页面，前端采用的框架与技术主要为jsp+css+jQuery+bootstrap</w:t>
      </w:r>
    </w:p>
    <w:p>
      <w:pPr>
        <w:widowControl w:val="0"/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ind w:firstLine="420" w:firstLineChars="200"/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前端与后台有两种请求响应方式:</w:t>
      </w:r>
    </w:p>
    <w:p>
      <w:pPr>
        <w:widowControl w:val="0"/>
        <w:numPr>
          <w:ilvl w:val="0"/>
          <w:numId w:val="5"/>
        </w:num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第一种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为ajax请求与响应,前端使用ajax方法向后台发送请求,后台进行处理之后返回json数据,再由前端进行页面的局部更新.请求过程如下图：</w:t>
      </w:r>
    </w:p>
    <w:p>
      <w:pPr>
        <w:tabs>
          <w:tab w:val="left" w:pos="217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797560</wp:posOffset>
                </wp:positionH>
                <wp:positionV relativeFrom="paragraph">
                  <wp:posOffset>6428740</wp:posOffset>
                </wp:positionV>
                <wp:extent cx="2543810" cy="1071880"/>
                <wp:effectExtent l="242570" t="6350" r="261620" b="25527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5760" y="7038340"/>
                          <a:ext cx="2543810" cy="1071880"/>
                          <a:chOff x="16615" y="28488"/>
                          <a:chExt cx="4006" cy="1688"/>
                        </a:xfrm>
                      </wpg:grpSpPr>
                      <wps:wsp>
                        <wps:cNvPr id="36" name="矩形 2"/>
                        <wps:cNvSpPr/>
                        <wps:spPr>
                          <a:xfrm>
                            <a:off x="16616" y="28488"/>
                            <a:ext cx="826" cy="1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矩形 3"/>
                        <wps:cNvSpPr/>
                        <wps:spPr>
                          <a:xfrm>
                            <a:off x="19076" y="28498"/>
                            <a:ext cx="1545" cy="1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8" name="直接箭头连接符 4"/>
                        <wps:cNvCnPr/>
                        <wps:spPr>
                          <a:xfrm>
                            <a:off x="17427" y="28841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箭头连接符 6"/>
                        <wps:cNvCnPr/>
                        <wps:spPr>
                          <a:xfrm flipH="1" flipV="1">
                            <a:off x="17427" y="29846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肘形连接符 11"/>
                        <wps:cNvCnPr>
                          <a:stCxn id="3" idx="3"/>
                          <a:endCxn id="3" idx="2"/>
                        </wps:cNvCnPr>
                        <wps:spPr>
                          <a:xfrm flipH="1">
                            <a:off x="19849" y="29337"/>
                            <a:ext cx="772" cy="839"/>
                          </a:xfrm>
                          <a:prstGeom prst="bentConnector4">
                            <a:avLst>
                              <a:gd name="adj1" fmla="val -48575"/>
                              <a:gd name="adj2" fmla="val 1446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肘形连接符 12"/>
                        <wps:cNvCnPr>
                          <a:stCxn id="2" idx="1"/>
                          <a:endCxn id="2" idx="2"/>
                        </wps:cNvCnPr>
                        <wps:spPr>
                          <a:xfrm rot="10800000" flipH="1" flipV="1">
                            <a:off x="16615" y="29321"/>
                            <a:ext cx="413" cy="832"/>
                          </a:xfrm>
                          <a:prstGeom prst="bentConnector4">
                            <a:avLst>
                              <a:gd name="adj1" fmla="val -90799"/>
                              <a:gd name="adj2" fmla="val 14507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2.8pt;margin-top:506.2pt;height:84.4pt;width:200.3pt;z-index:251661312;mso-width-relative:page;mso-height-relative:page;" coordorigin="16615,28488" coordsize="4006,1688" o:gfxdata="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">
                <o:lock v:ext="edit" aspectratio="f"/>
                <v:rect id="矩形 2" o:spid="_x0000_s1026" o:spt="1" style="position:absolute;left:16616;top:28488;height:1665;width:826;v-text-anchor:middle;" fillcolor="#FFFFFF [3201]" filled="t" stroked="t" coordsize="21600,21600" o:gfxdata="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u+U17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前端页面</w:t>
                        </w:r>
                      </w:p>
                    </w:txbxContent>
                  </v:textbox>
                </v:rect>
                <v:rect id="矩形 3" o:spid="_x0000_s1026" o:spt="1" style="position:absolute;left:19076;top:28498;height:1678;width:1545;v-text-anchor:middle;" fillcolor="#FFFFFF [3201]" filled="t" stroked="t" coordsize="21600,21600" o:gfxdata="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ozFMvQAA&#10;ANsAAAAPAAAAAAAAAAEAIAAAACIAAABkcnMvZG93bnJldi54bWxQSwECFAAUAAAACACHTuJAMy8F&#10;njsAAAA5AAAAEAAAAAAAAAABACAAAAAMAQAAZHJzL3NoYXBleG1sLnhtbFBLBQYAAAAABgAGAFsB&#10;AAC2AwAAAAA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17427;top:28841;height:16;width:1634;" filled="f" stroked="t" coordsize="21600,21600" o:gfxdata="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6egU7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" o:spid="_x0000_s1026" o:spt="32" type="#_x0000_t32" style="position:absolute;left:17427;top:29846;flip:x y;height:16;width:1634;" filled="f" stroked="t" coordsize="21600,21600" o:gfxdata="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ZGw5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1" o:spid="_x0000_s1026" o:spt="35" type="#_x0000_t35" style="position:absolute;left:19849;top:29337;flip:x;height:839;width:772;" filled="f" stroked="t" coordsize="21600,21600" o:gfxdata="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4Zu0+5AAAA2wAA&#10;AA8AAAAAAAAAAQAgAAAAIgAAAGRycy9kb3ducmV2LnhtbFBLAQIUABQAAAAIAIdO4kAzLwWeOwAA&#10;ADkAAAAQAAAAAAAAAAEAIAAAAAgBAABkcnMvc2hhcGV4bWwueG1sUEsFBgAAAAAGAAYAWwEAALID&#10;AAAAAA==&#10;" adj="-10492,3125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2" o:spid="_x0000_s1026" o:spt="35" type="#_x0000_t35" style="position:absolute;left:16615;top:29321;flip:x y;height:832;width:413;rotation:11796480f;" filled="f" stroked="t" coordsize="21600,21600" o:gfxdata="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IlAMe/&#10;AAAA2wAAAA8AAAAAAAAAAQAgAAAAIgAAAGRycy9kb3ducmV2LnhtbFBLAQIUABQAAAAIAIdO4kAz&#10;LwWeOwAAADkAAAAQAAAAAAAAAAEAIAAAAA4BAABkcnMvc2hhcGV4bWwueG1sUEsFBgAAAAAGAAYA&#10;WwEAALgDAAAAAA==&#10;" adj="-19613,3133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6276340</wp:posOffset>
                </wp:positionV>
                <wp:extent cx="2543810" cy="1071880"/>
                <wp:effectExtent l="242570" t="6350" r="261620" b="25527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5760" y="7038340"/>
                          <a:ext cx="2543810" cy="1071880"/>
                          <a:chOff x="16615" y="28488"/>
                          <a:chExt cx="4006" cy="1688"/>
                        </a:xfrm>
                      </wpg:grpSpPr>
                      <wps:wsp>
                        <wps:cNvPr id="29" name="矩形 2"/>
                        <wps:cNvSpPr/>
                        <wps:spPr>
                          <a:xfrm>
                            <a:off x="16616" y="28488"/>
                            <a:ext cx="826" cy="1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0" name="矩形 3"/>
                        <wps:cNvSpPr/>
                        <wps:spPr>
                          <a:xfrm>
                            <a:off x="19076" y="28498"/>
                            <a:ext cx="1545" cy="1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直接箭头连接符 4"/>
                        <wps:cNvCnPr/>
                        <wps:spPr>
                          <a:xfrm>
                            <a:off x="17427" y="28841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6"/>
                        <wps:cNvCnPr/>
                        <wps:spPr>
                          <a:xfrm flipH="1" flipV="1">
                            <a:off x="17427" y="29846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肘形连接符 11"/>
                        <wps:cNvCnPr>
                          <a:stCxn id="3" idx="3"/>
                          <a:endCxn id="3" idx="2"/>
                        </wps:cNvCnPr>
                        <wps:spPr>
                          <a:xfrm flipH="1">
                            <a:off x="19849" y="29337"/>
                            <a:ext cx="772" cy="839"/>
                          </a:xfrm>
                          <a:prstGeom prst="bentConnector4">
                            <a:avLst>
                              <a:gd name="adj1" fmla="val -48575"/>
                              <a:gd name="adj2" fmla="val 1446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肘形连接符 12"/>
                        <wps:cNvCnPr>
                          <a:stCxn id="2" idx="1"/>
                          <a:endCxn id="2" idx="2"/>
                        </wps:cNvCnPr>
                        <wps:spPr>
                          <a:xfrm rot="10800000" flipH="1" flipV="1">
                            <a:off x="16615" y="29321"/>
                            <a:ext cx="413" cy="832"/>
                          </a:xfrm>
                          <a:prstGeom prst="bentConnector4">
                            <a:avLst>
                              <a:gd name="adj1" fmla="val -90799"/>
                              <a:gd name="adj2" fmla="val 14507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0.8pt;margin-top:494.2pt;height:84.4pt;width:200.3pt;z-index:251660288;mso-width-relative:page;mso-height-relative:page;" coordorigin="16615,28488" coordsize="4006,1688" o:gfxdata="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">
                <o:lock v:ext="edit" aspectratio="f"/>
                <v:rect id="矩形 2" o:spid="_x0000_s1026" o:spt="1" style="position:absolute;left:16616;top:28488;height:1665;width:826;v-text-anchor:middle;" fillcolor="#FFFFFF [3201]" filled="t" stroked="t" coordsize="21600,21600" o:gfxdata="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qmWeLgAAADb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前端页面</w:t>
                        </w:r>
                      </w:p>
                    </w:txbxContent>
                  </v:textbox>
                </v:rect>
                <v:rect id="矩形 3" o:spid="_x0000_s1026" o:spt="1" style="position:absolute;left:19076;top:28498;height:1678;width:1545;v-text-anchor:middle;" fillcolor="#FFFFFF [3201]" filled="t" stroked="t" coordsize="21600,21600" o:gfxdata="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xkqpOLUAAADbAAAADwAA&#10;AAAAAAABACAAAAAiAAAAZHJzL2Rvd25yZXYueG1sUEsBAhQAFAAAAAgAh07iQDMvBZ47AAAAOQAA&#10;ABAAAAAAAAAAAQAgAAAABAEAAGRycy9zaGFwZXhtbC54bWxQSwUGAAAAAAYABgBbAQAArgMAAAAA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17427;top:28841;height:16;width:1634;" filled="f" stroked="t" coordsize="21600,21600" o:gfxdata="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nQnO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" o:spid="_x0000_s1026" o:spt="32" type="#_x0000_t32" style="position:absolute;left:17427;top:29846;flip:x y;height:16;width:1634;" filled="f" stroked="t" coordsize="21600,21600" o:gfxdata="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iUee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1" o:spid="_x0000_s1026" o:spt="35" type="#_x0000_t35" style="position:absolute;left:19849;top:29337;flip:x;height:839;width:772;" filled="f" stroked="t" coordsize="21600,21600" o:gfxdata="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zVZFvQAA&#10;ANsAAAAPAAAAAAAAAAEAIAAAACIAAABkcnMvZG93bnJldi54bWxQSwECFAAUAAAACACHTuJAMy8F&#10;njsAAAA5AAAAEAAAAAAAAAABACAAAAAMAQAAZHJzL3NoYXBleG1sLnhtbFBLBQYAAAAABgAGAFsB&#10;AAC2AwAAAAA=&#10;" adj="-10492,3125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2" o:spid="_x0000_s1026" o:spt="35" type="#_x0000_t35" style="position:absolute;left:16615;top:29321;flip:x y;height:832;width:413;rotation:11796480f;" filled="f" stroked="t" coordsize="21600,21600" o:gfxdata="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U0CK/&#10;AAAA2wAAAA8AAAAAAAAAAQAgAAAAIgAAAGRycy9kb3ducmV2LnhtbFBLAQIUABQAAAAIAIdO4kAz&#10;LwWeOwAAADkAAAAQAAAAAAAAAAEAIAAAAA4BAABkcnMvc2hhcGV4bWwueG1sUEsFBgAAAAAGAAYA&#10;WwEAALgDAAAAAA==&#10;" adj="-19613,3133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ragraph">
                  <wp:posOffset>6123940</wp:posOffset>
                </wp:positionV>
                <wp:extent cx="2543810" cy="1071880"/>
                <wp:effectExtent l="242570" t="6350" r="261620" b="25527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635760" y="7038340"/>
                          <a:ext cx="2543810" cy="1071880"/>
                          <a:chOff x="16615" y="28488"/>
                          <a:chExt cx="4006" cy="1688"/>
                        </a:xfrm>
                      </wpg:grpSpPr>
                      <wps:wsp>
                        <wps:cNvPr id="22" name="矩形 2"/>
                        <wps:cNvSpPr/>
                        <wps:spPr>
                          <a:xfrm>
                            <a:off x="16616" y="28488"/>
                            <a:ext cx="826" cy="16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前端页面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3"/>
                        <wps:cNvSpPr/>
                        <wps:spPr>
                          <a:xfrm>
                            <a:off x="19076" y="28498"/>
                            <a:ext cx="1545" cy="167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后台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直接箭头连接符 4"/>
                        <wps:cNvCnPr/>
                        <wps:spPr>
                          <a:xfrm>
                            <a:off x="17427" y="28841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6"/>
                        <wps:cNvCnPr/>
                        <wps:spPr>
                          <a:xfrm flipH="1" flipV="1">
                            <a:off x="17427" y="29846"/>
                            <a:ext cx="1634" cy="1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11"/>
                        <wps:cNvCnPr>
                          <a:stCxn id="3" idx="3"/>
                          <a:endCxn id="3" idx="2"/>
                        </wps:cNvCnPr>
                        <wps:spPr>
                          <a:xfrm flipH="1">
                            <a:off x="19849" y="29337"/>
                            <a:ext cx="772" cy="839"/>
                          </a:xfrm>
                          <a:prstGeom prst="bentConnector4">
                            <a:avLst>
                              <a:gd name="adj1" fmla="val -48575"/>
                              <a:gd name="adj2" fmla="val 144696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肘形连接符 12"/>
                        <wps:cNvCnPr>
                          <a:stCxn id="2" idx="1"/>
                          <a:endCxn id="2" idx="2"/>
                        </wps:cNvCnPr>
                        <wps:spPr>
                          <a:xfrm rot="10800000" flipH="1" flipV="1">
                            <a:off x="16615" y="29321"/>
                            <a:ext cx="413" cy="832"/>
                          </a:xfrm>
                          <a:prstGeom prst="bentConnector4">
                            <a:avLst>
                              <a:gd name="adj1" fmla="val -90799"/>
                              <a:gd name="adj2" fmla="val 145072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8pt;margin-top:482.2pt;height:84.4pt;width:200.3pt;z-index:251659264;mso-width-relative:page;mso-height-relative:page;" coordorigin="16615,28488" coordsize="4006,1688" o:gfxdata="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">
                <o:lock v:ext="edit" aspectratio="f"/>
                <v:rect id="矩形 2" o:spid="_x0000_s1026" o:spt="1" style="position:absolute;left:16616;top:28488;height:1665;width:826;v-text-anchor:middle;" fillcolor="#FFFFFF [3201]" filled="t" stroked="t" coordsize="21600,21600" o:gfxdata="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wNBAm5AAAA2w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前端页面</w:t>
                        </w:r>
                      </w:p>
                    </w:txbxContent>
                  </v:textbox>
                </v:rect>
                <v:rect id="矩形 3" o:spid="_x0000_s1026" o:spt="1" style="position:absolute;left:19076;top:28498;height:1678;width:1545;v-text-anchor:middle;" fillcolor="#FFFFFF [3201]" filled="t" stroked="t" coordsize="21600,21600" o:gfxdata="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NBoZK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5B9BD5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后台</w:t>
                        </w:r>
                      </w:p>
                    </w:txbxContent>
                  </v:textbox>
                </v:rect>
                <v:shape id="直接箭头连接符 4" o:spid="_x0000_s1026" o:spt="32" type="#_x0000_t32" style="position:absolute;left:17427;top:28841;height:16;width:1634;" filled="f" stroked="t" coordsize="21600,21600" o:gfxdata="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Mzy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直接箭头连接符 6" o:spid="_x0000_s1026" o:spt="32" type="#_x0000_t32" style="position:absolute;left:17427;top:29846;flip:x y;height:16;width:1634;" filled="f" stroked="t" coordsize="21600,21600" o:gfxdata="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SX0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1" o:spid="_x0000_s1026" o:spt="35" type="#_x0000_t35" style="position:absolute;left:19849;top:29337;flip:x;height:839;width:772;" filled="f" stroked="t" coordsize="21600,21600" o:gfxdata="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Y2MAvQAA&#10;ANsAAAAPAAAAAAAAAAEAIAAAACIAAABkcnMvZG93bnJldi54bWxQSwECFAAUAAAACACHTuJAMy8F&#10;njsAAAA5AAAAEAAAAAAAAAABACAAAAAMAQAAZHJzL3NoYXBleG1sLnhtbFBLBQYAAAAABgAGAFsB&#10;AAC2AwAAAAA=&#10;" adj="-10492,31254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肘形连接符 12" o:spid="_x0000_s1026" o:spt="35" type="#_x0000_t35" style="position:absolute;left:16615;top:29321;flip:x y;height:832;width:413;rotation:11796480f;" filled="f" stroked="t" coordsize="21600,21600" o:gfxdata="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1/YiL4A&#10;AADbAAAADwAAAAAAAAABACAAAAAiAAAAZHJzL2Rvd25yZXYueG1sUEsBAhQAFAAAAAgAh07iQDMv&#10;BZ47AAAAOQAAABAAAAAAAAAAAQAgAAAADQEAAGRycy9zaGFwZXhtbC54bWxQSwUGAAAAAAYABgBb&#10;AQAAtwMAAAAA&#10;" adj="-19613,31336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"C:\\Documents\\Tencent Files\\976350901\\Image\\C2C\\8ZL6ENFKBS5JM5X7}B6K$PO.png"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91000" cy="2047875"/>
            <wp:effectExtent l="0" t="0" r="0" b="9525"/>
            <wp:docPr id="49" name="图片 4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IMG_256"/>
                    <pic:cNvPicPr>
                      <a:picLocks noChangeAspect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5"/>
        </w:numPr>
        <w:tabs>
          <w:tab w:val="left" w:pos="2176"/>
        </w:tabs>
        <w:ind w:firstLine="420" w:firstLineChars="200"/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第二种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为页面请求与响应, 即前端请求( 一般是通过点击一个页面请求链接,或者表单提交等等 )一个新的html页面，后台将发送来的请求作处理，将处理获取的数据（如果需要的话）在servelet容器内jsp向html转化时进行整合，并将得到的html页面发送至前端，前端获取html页面并做页面替换刷新.请求过程如下图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"C:\\Documents\\Tencent Files\\976350901\\Image\\C2C\\988~BI5}N42EWALCAN{98M4.png"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33850" cy="2162175"/>
            <wp:effectExtent l="0" t="0" r="0" b="9525"/>
            <wp:docPr id="50" name="图片 5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IMG_256"/>
                    <pic:cNvPicPr>
                      <a:picLocks noChangeAspect="1"/>
                    </pic:cNvPicPr>
                  </pic:nvPicPr>
                  <pic:blipFill>
                    <a:blip r:link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前端项目编码结构：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前端文档目录主要涉及4个文件夹，css、js、images、jsp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css目录结构如下：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1447800" cy="838200"/>
            <wp:effectExtent l="0" t="0" r="0" b="0"/>
            <wp:docPr id="6" name="图片 6" descr="C:\Documents and Settings\SSE\桌面\c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Documents and Settings\SSE\桌面\css.png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其中base存放初始设置的css文件，common分别存放前台跟管理员页面的统一设置的css文件，frame存放一些框架的css文件，page里面分别存放前台跟管理员每个页面具体设置的css文件。</w:t>
      </w:r>
    </w:p>
    <w:p>
      <w:pPr>
        <w:spacing w:line="360" w:lineRule="auto"/>
        <w:ind w:firstLine="420"/>
        <w:jc w:val="left"/>
        <w:rPr>
          <w:szCs w:val="21"/>
        </w:rPr>
      </w:pP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s目录结构如下：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2219325" cy="1133475"/>
            <wp:effectExtent l="0" t="0" r="9525" b="9525"/>
            <wp:docPr id="8" name="图片 8" descr="D:\教学资料\实训\j2ee项目\work doc\requirement\manage\前端目录结构文档\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D:\教学资料\实训\j2ee项目\work doc\requirement\manage\前端目录结构文档\js.png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其中base存放一些封装的函数，如重新封装的ajax函数等；common分别存放前台跟管理员页面公共函数的js文件，frame存放一些框架的js文件，page里面分别存放前台跟管理员每个页面具体设置的js文件。</w:t>
      </w:r>
    </w:p>
    <w:p>
      <w:pPr>
        <w:spacing w:line="360" w:lineRule="auto"/>
        <w:ind w:firstLine="420"/>
        <w:jc w:val="left"/>
        <w:rPr>
          <w:szCs w:val="21"/>
        </w:rPr>
      </w:pP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mages目录如下：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1095375" cy="152400"/>
            <wp:effectExtent l="0" t="0" r="9525" b="0"/>
            <wp:docPr id="5" name="图片 5" descr="D:\教学资料\实训\j2ee项目\work doc\requirement\manage\前端目录结构文档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:\教学资料\实训\j2ee项目\work doc\requirement\manage\前端目录结构文档\image.pn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rFonts w:hint="eastAsia"/>
          <w:szCs w:val="21"/>
        </w:rPr>
        <w:t>只有一个文件夹，里面存放页面所用的所有图片资源文件</w:t>
      </w:r>
    </w:p>
    <w:p>
      <w:pPr>
        <w:spacing w:line="360" w:lineRule="auto"/>
        <w:ind w:firstLine="420"/>
        <w:jc w:val="left"/>
        <w:rPr>
          <w:szCs w:val="21"/>
        </w:rPr>
      </w:pP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</w:rPr>
        <w:t>J</w:t>
      </w:r>
      <w:r>
        <w:rPr>
          <w:rFonts w:hint="eastAsia"/>
          <w:szCs w:val="21"/>
        </w:rPr>
        <w:t>sp目录结构如下：</w:t>
      </w:r>
    </w:p>
    <w:p>
      <w:pPr>
        <w:spacing w:line="360" w:lineRule="auto"/>
        <w:ind w:firstLine="420"/>
        <w:jc w:val="left"/>
        <w:rPr>
          <w:szCs w:val="21"/>
        </w:rPr>
      </w:pPr>
      <w:r>
        <w:rPr>
          <w:szCs w:val="21"/>
          <w:lang w:val="zh-CN" w:eastAsia="zh-CN"/>
        </w:rPr>
        <w:drawing>
          <wp:inline distT="0" distB="0" distL="114300" distR="114300">
            <wp:extent cx="1104900" cy="666750"/>
            <wp:effectExtent l="0" t="0" r="0" b="0"/>
            <wp:docPr id="7" name="图片 7" descr="D:\教学资料\实训\j2ee项目\work doc\requirement\manage\前端目录结构文档\j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:\教学资料\实训\j2ee项目\work doc\requirement\manage\前端目录结构文档\jsp.png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rPr>
          <w:rFonts w:hint="eastAsia"/>
          <w:szCs w:val="21"/>
        </w:rPr>
      </w:pPr>
      <w:r>
        <w:rPr>
          <w:szCs w:val="21"/>
        </w:rPr>
        <w:t>H</w:t>
      </w:r>
      <w:r>
        <w:rPr>
          <w:rFonts w:hint="eastAsia"/>
          <w:szCs w:val="21"/>
        </w:rPr>
        <w:t>ome.jsp为项目的入口文件，manage为后台管理员的jsp文件，market为前台浏览的jsp文件。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i w:val="0"/>
          <w:iCs w:val="0"/>
          <w:kern w:val="2"/>
          <w:sz w:val="24"/>
          <w:szCs w:val="24"/>
          <w:lang w:val="en-US" w:eastAsia="zh-CN" w:bidi="ar-SA"/>
        </w:rPr>
        <w:t>Controller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：controller层的主要功能为对前端发送而来的请求数据进行转发，转交给不同Model中的service组件进行业务逻辑的处理，并对service组件所返回的数据进行封装(封装成为json或者jsp )并返回给前端，该层前端有多个拦截器和过滤器，用于进行权限检查，数据校验 以及 XSS攻击过滤 和 SQL注入攻击过滤 等等。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编码实现：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命名规范：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4"/>
          <w:szCs w:val="24"/>
          <w:lang w:val="en-US" w:eastAsia="zh-CN" w:bidi="ar-SA"/>
        </w:rPr>
        <w:t>Model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：model层主要用于进行业务逻辑的处理以及数据持久化，为了结构和处理流程的清晰，将model分为Service（服务组件）和Dao（data access object 数据访问对象）两部分,前者职责为进行业务逻辑处理，后者职责为数据持久化.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编码实现：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命名规范：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tabs>
          <w:tab w:val="left" w:pos="2176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图片服务器端应用架构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图片服务器端应用使用php语言，依托php原生API和SAE提供的相关API进行开发，图片服务器端实现的功能主要有两个：</w:t>
      </w:r>
    </w:p>
    <w:p>
      <w:pPr>
        <w:numPr>
          <w:ilvl w:val="0"/>
          <w:numId w:val="7"/>
        </w:numPr>
        <w:tabs>
          <w:tab w:val="left" w:pos="2176"/>
        </w:tabs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 xml:space="preserve">获取用户上传的图片，并将其存储至服务器中 </w:t>
      </w:r>
    </w:p>
    <w:p>
      <w:pPr>
        <w:numPr>
          <w:ilvl w:val="0"/>
          <w:numId w:val="7"/>
        </w:numPr>
        <w:tabs>
          <w:tab w:val="left" w:pos="2176"/>
        </w:tabs>
        <w:ind w:firstLine="420" w:firstLineChars="200"/>
        <w:jc w:val="left"/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 w:val="0"/>
          <w:bCs w:val="0"/>
          <w:kern w:val="2"/>
          <w:sz w:val="21"/>
          <w:szCs w:val="24"/>
          <w:lang w:val="en-US" w:eastAsia="zh-CN" w:bidi="ar-SA"/>
        </w:rPr>
        <w:t>与逻辑服务器进行通信，将存储后的图片url告知于逻辑服务器，逻辑服务器更新数据库，以保持数据一致性。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6"/>
        </w:numPr>
        <w:tabs>
          <w:tab w:val="left" w:pos="2176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数据库设计</w:t>
      </w:r>
    </w:p>
    <w:p>
      <w:pPr>
        <w:spacing w:line="360" w:lineRule="auto"/>
        <w:ind w:firstLine="420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="宋体" w:hAnsi="宋体"/>
        </w:rPr>
        <w:t>3.1 数据库设计的概念模型</w:t>
      </w:r>
    </w:p>
    <w:p>
      <w:pPr>
        <w:pStyle w:val="2"/>
        <w:spacing w:line="36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lang w:val="en-US" w:eastAsia="zh-CN"/>
        </w:rPr>
        <w:t>接口设计</w:t>
      </w:r>
    </w:p>
    <w:p>
      <w:pPr>
        <w:spacing w:line="360" w:lineRule="auto"/>
        <w:ind w:firstLine="420"/>
        <w:rPr>
          <w:rFonts w:hint="eastAsia" w:ascii="宋体" w:hAnsi="宋体"/>
        </w:rPr>
      </w:pPr>
      <w:r>
        <w:rPr>
          <w:rFonts w:hint="eastAsia" w:ascii="宋体" w:hAnsi="宋体"/>
        </w:rPr>
        <w:t>所有service和dao组件采用面向接口编程的方式，如上图例，使用spring IOC控制反转原则将实现类注入，使用接口定义对象，最大程度减少耦合，增大可维护性。</w:t>
      </w:r>
    </w:p>
    <w:p>
      <w:pPr>
        <w:pStyle w:val="9"/>
        <w:spacing w:line="360" w:lineRule="auto"/>
        <w:ind w:firstLineChars="0"/>
      </w:pPr>
      <w:r>
        <w:rPr>
          <w:rFonts w:hint="eastAsia"/>
        </w:rPr>
        <w:t>例如：在代码中申明都用接口，但是在applicationContext.xml中注入相应的实现类</w:t>
      </w:r>
    </w:p>
    <w:p>
      <w:pPr>
        <w:pStyle w:val="9"/>
        <w:spacing w:line="360" w:lineRule="auto"/>
        <w:ind w:left="1155" w:firstLine="0" w:firstLineChars="0"/>
        <w:jc w:val="center"/>
      </w:pPr>
      <w:r>
        <w:rPr>
          <w:lang w:val="zh-CN" w:eastAsia="zh-CN"/>
        </w:rPr>
        <w:drawing>
          <wp:inline distT="0" distB="0" distL="114300" distR="114300">
            <wp:extent cx="5373370" cy="665480"/>
            <wp:effectExtent l="0" t="0" r="177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rcRect l="25418" t="35248" r="23753" b="53522"/>
                    <a:stretch>
                      <a:fillRect/>
                    </a:stretch>
                  </pic:blipFill>
                  <pic:spPr>
                    <a:xfrm>
                      <a:off x="0" y="0"/>
                      <a:ext cx="5373370" cy="66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1155" w:firstLine="0" w:firstLineChars="0"/>
        <w:jc w:val="center"/>
      </w:pPr>
    </w:p>
    <w:p>
      <w:pPr>
        <w:pStyle w:val="9"/>
        <w:spacing w:line="360" w:lineRule="auto"/>
        <w:ind w:left="1155" w:firstLine="0" w:firstLineChars="0"/>
        <w:jc w:val="left"/>
      </w:pPr>
      <w:r>
        <w:rPr>
          <w:lang w:val="zh-CN" w:eastAsia="zh-CN"/>
        </w:rPr>
        <w:drawing>
          <wp:inline distT="0" distB="0" distL="114300" distR="114300">
            <wp:extent cx="4983480" cy="73152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rcRect l="4507" t="28296" r="52618" b="60451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9"/>
        <w:spacing w:line="360" w:lineRule="auto"/>
        <w:ind w:left="1155" w:firstLine="0" w:firstLineChars="0"/>
        <w:jc w:val="left"/>
      </w:pPr>
    </w:p>
    <w:p>
      <w:pPr>
        <w:pStyle w:val="9"/>
        <w:spacing w:line="360" w:lineRule="auto"/>
        <w:ind w:firstLineChars="0"/>
        <w:jc w:val="left"/>
      </w:pPr>
      <w:r>
        <w:rPr>
          <w:rFonts w:hint="eastAsia"/>
        </w:rPr>
        <w:t>UserService.java是接口，而UserServiceImpl是它的实现类。</w:t>
      </w:r>
    </w:p>
    <w:p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在代码里面声明是用UserService接口，而在配置文件中是用UserServiceImpl实现类，这样就是说用spring容器把实现类通过</w:t>
      </w:r>
      <w:r>
        <w:t>setUserService</w:t>
      </w:r>
      <w:r>
        <w:rPr>
          <w:rFonts w:hint="eastAsia"/>
        </w:rPr>
        <w:t>（）函数注入到代码中了，这样达到松耦合的目的。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命名规范（注：所有包名小写，所有类名采用驼峰写法）：</w:t>
      </w:r>
    </w:p>
    <w:p>
      <w:pPr>
        <w:numPr>
          <w:ilvl w:val="0"/>
          <w:numId w:val="8"/>
        </w:num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资源层命名规范：</w:t>
      </w:r>
    </w:p>
    <w:p>
      <w:pPr>
        <w:numPr>
          <w:numId w:val="0"/>
        </w:numPr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  包名: com.scuthnweb.dao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接口包名: com.scuthnweb.dao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实现包名: com.scuthnweb.dao.impl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接口名: NoteDao (Note 表名加上Dao后缀)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实现类名：NoteDaoImpl （Note表名加上DaoImpl后缀）</w:t>
      </w:r>
    </w:p>
    <w:p>
      <w:pPr>
        <w:numPr>
          <w:ilvl w:val="0"/>
          <w:numId w:val="8"/>
        </w:num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服务组件命名规范：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  包名: com.scuthnweb.service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接口包名: com.scuthnweb.service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实现包名: com.scuthnweb.service.impl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接口名: NoteModule (NoteModule 模块名)</w:t>
      </w:r>
    </w:p>
    <w:p>
      <w:pPr>
        <w:spacing w:line="360" w:lineRule="auto"/>
        <w:ind w:firstLine="420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实现类名：NoteModuleImpl （Note模块名加上Impl后缀）</w:t>
      </w:r>
    </w:p>
    <w:p>
      <w:pPr>
        <w:numPr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spacing w:line="360" w:lineRule="auto"/>
        <w:ind w:firstLine="420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资源（Dao）层类与接口设计</w:t>
      </w: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tbl>
      <w:tblPr>
        <w:tblStyle w:val="5"/>
        <w:tblW w:w="9044" w:type="dxa"/>
        <w:tblInd w:w="-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83"/>
        <w:gridCol w:w="594"/>
        <w:gridCol w:w="1240"/>
        <w:gridCol w:w="233"/>
        <w:gridCol w:w="934"/>
        <w:gridCol w:w="437"/>
        <w:gridCol w:w="2043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类名称</w:t>
            </w:r>
          </w:p>
        </w:tc>
        <w:tc>
          <w:tcPr>
            <w:tcW w:w="1917" w:type="dxa"/>
            <w:gridSpan w:val="3"/>
            <w:tcBorders>
              <w:left w:val="nil"/>
            </w:tcBorders>
            <w:shd w:val="clear" w:color="auto" w:fill="auto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0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所属包名称</w:t>
            </w:r>
          </w:p>
        </w:tc>
        <w:tc>
          <w:tcPr>
            <w:tcW w:w="4085" w:type="dxa"/>
            <w:gridSpan w:val="2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ascii="宋体" w:hAnsi="宋体" w:eastAsia="宋体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lang w:eastAsia="zh-CN"/>
              </w:rPr>
              <w:t>类静态变量定义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类变量定义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06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参数</w:t>
            </w:r>
          </w:p>
        </w:tc>
        <w:tc>
          <w:tcPr>
            <w:tcW w:w="137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返回值</w:t>
            </w:r>
          </w:p>
        </w:tc>
        <w:tc>
          <w:tcPr>
            <w:tcW w:w="2043" w:type="dxa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简单描述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67" w:type="dxa"/>
            <w:gridSpan w:val="3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7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ascii="宋体" w:hAnsi="宋体" w:eastAsia="宋体"/>
              </w:rPr>
            </w:pPr>
          </w:p>
        </w:tc>
        <w:tc>
          <w:tcPr>
            <w:tcW w:w="2043" w:type="dxa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42" w:type="dxa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</w:tbl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0"/>
        </w:numPr>
        <w:tabs>
          <w:tab w:val="clear" w:pos="432"/>
          <w:tab w:val="clear" w:pos="510"/>
          <w:tab w:val="clear" w:pos="555"/>
        </w:tabs>
        <w:rPr>
          <w:rFonts w:hint="eastAsia" w:ascii="宋体" w:hAnsi="宋体" w:eastAsia="宋体"/>
          <w:b/>
          <w:bCs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服务组件（Service）类与接口设计</w:t>
      </w: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ind w:firstLine="420" w:firstLineChars="200"/>
        <w:jc w:val="left"/>
        <w:rPr>
          <w:sz w:val="32"/>
        </w:rPr>
      </w:pPr>
      <w:r>
        <w:rPr>
          <w:sz w:val="32"/>
        </w:rPr>
        <w:drawing>
          <wp:inline distT="0" distB="0" distL="0" distR="0">
            <wp:extent cx="6117590" cy="43300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433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5"/>
        <w:tblpPr w:leftFromText="180" w:rightFromText="180" w:vertAnchor="text" w:horzAnchor="page" w:tblpX="1500" w:tblpY="82"/>
        <w:tblOverlap w:val="never"/>
        <w:tblW w:w="92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85"/>
        <w:gridCol w:w="605"/>
        <w:gridCol w:w="1264"/>
        <w:gridCol w:w="238"/>
        <w:gridCol w:w="952"/>
        <w:gridCol w:w="446"/>
        <w:gridCol w:w="2082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5" w:hRule="atLeast"/>
        </w:trPr>
        <w:tc>
          <w:tcPr>
            <w:tcW w:w="14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类名称</w:t>
            </w:r>
          </w:p>
        </w:tc>
        <w:tc>
          <w:tcPr>
            <w:tcW w:w="1954" w:type="dxa"/>
            <w:gridSpan w:val="3"/>
            <w:tcBorders>
              <w:left w:val="nil"/>
            </w:tcBorders>
            <w:shd w:val="clear" w:color="auto" w:fill="auto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36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所属包名称</w:t>
            </w:r>
          </w:p>
        </w:tc>
        <w:tc>
          <w:tcPr>
            <w:tcW w:w="4164" w:type="dxa"/>
            <w:gridSpan w:val="2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ascii="宋体" w:hAnsi="宋体" w:eastAsia="宋体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922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lang w:eastAsia="zh-CN"/>
              </w:rPr>
              <w:t>类静态变量定义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5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528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8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54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528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8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922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类变量定义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5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528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8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2156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54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528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8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9220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93" w:hRule="atLeast"/>
        </w:trPr>
        <w:tc>
          <w:tcPr>
            <w:tcW w:w="155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1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参数</w:t>
            </w:r>
          </w:p>
        </w:tc>
        <w:tc>
          <w:tcPr>
            <w:tcW w:w="1398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返回值</w:t>
            </w:r>
          </w:p>
        </w:tc>
        <w:tc>
          <w:tcPr>
            <w:tcW w:w="2082" w:type="dxa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简单描述</w:t>
            </w:r>
          </w:p>
        </w:tc>
        <w:tc>
          <w:tcPr>
            <w:tcW w:w="208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3" w:hRule="atLeast"/>
        </w:trPr>
        <w:tc>
          <w:tcPr>
            <w:tcW w:w="155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107" w:type="dxa"/>
            <w:gridSpan w:val="3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98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ascii="宋体" w:hAnsi="宋体" w:eastAsia="宋体"/>
              </w:rPr>
            </w:pPr>
          </w:p>
        </w:tc>
        <w:tc>
          <w:tcPr>
            <w:tcW w:w="2082" w:type="dxa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82" w:type="dxa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</w:tbl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9"/>
        </w:numPr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图片服务器端应用接口设计</w:t>
      </w:r>
    </w:p>
    <w:p>
      <w:pPr>
        <w:numPr>
          <w:numId w:val="0"/>
        </w:numPr>
        <w:rPr>
          <w:rFonts w:hint="eastAsia" w:ascii="宋体" w:hAnsi="宋体" w:eastAsia="宋体"/>
          <w:b/>
          <w:bCs/>
          <w:lang w:val="en-US" w:eastAsia="zh-CN"/>
        </w:rPr>
      </w:pPr>
    </w:p>
    <w:tbl>
      <w:tblPr>
        <w:tblStyle w:val="5"/>
        <w:tblW w:w="9044" w:type="dxa"/>
        <w:tblInd w:w="-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8"/>
        <w:gridCol w:w="83"/>
        <w:gridCol w:w="594"/>
        <w:gridCol w:w="1240"/>
        <w:gridCol w:w="233"/>
        <w:gridCol w:w="934"/>
        <w:gridCol w:w="437"/>
        <w:gridCol w:w="2043"/>
        <w:gridCol w:w="2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类名称</w:t>
            </w:r>
          </w:p>
        </w:tc>
        <w:tc>
          <w:tcPr>
            <w:tcW w:w="1917" w:type="dxa"/>
            <w:gridSpan w:val="3"/>
            <w:tcBorders>
              <w:left w:val="nil"/>
            </w:tcBorders>
            <w:shd w:val="clear" w:color="auto" w:fill="auto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604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所属包名称</w:t>
            </w:r>
          </w:p>
        </w:tc>
        <w:tc>
          <w:tcPr>
            <w:tcW w:w="4085" w:type="dxa"/>
            <w:gridSpan w:val="2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ascii="宋体" w:hAnsi="宋体" w:eastAsia="宋体"/>
                <w:lang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lang w:eastAsia="zh-CN"/>
              </w:rPr>
              <w:t>类静态变量定义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类变量定义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40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类型</w:t>
            </w:r>
          </w:p>
        </w:tc>
        <w:tc>
          <w:tcPr>
            <w:tcW w:w="2480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15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07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480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pStyle w:val="8"/>
              <w:spacing w:line="360" w:lineRule="auto"/>
              <w:ind w:firstLine="420"/>
              <w:rPr>
                <w:rFonts w:ascii="宋体" w:hAnsi="宋体" w:eastAsia="宋体"/>
              </w:rPr>
            </w:pPr>
          </w:p>
        </w:tc>
        <w:tc>
          <w:tcPr>
            <w:tcW w:w="2042" w:type="dxa"/>
            <w:tcBorders>
              <w:bottom w:val="single" w:color="auto" w:sz="4" w:space="0"/>
            </w:tcBorders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44" w:type="dxa"/>
            <w:gridSpan w:val="9"/>
            <w:tcBorders>
              <w:bottom w:val="nil"/>
            </w:tcBorders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  <w:r>
              <w:rPr>
                <w:rFonts w:hint="eastAsia" w:ascii="宋体" w:hAnsi="宋体" w:eastAsia="宋体"/>
                <w:bCs/>
                <w:lang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名称</w:t>
            </w:r>
          </w:p>
        </w:tc>
        <w:tc>
          <w:tcPr>
            <w:tcW w:w="2067" w:type="dxa"/>
            <w:gridSpan w:val="3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参数</w:t>
            </w:r>
          </w:p>
        </w:tc>
        <w:tc>
          <w:tcPr>
            <w:tcW w:w="1371" w:type="dxa"/>
            <w:gridSpan w:val="2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返回值</w:t>
            </w:r>
          </w:p>
        </w:tc>
        <w:tc>
          <w:tcPr>
            <w:tcW w:w="2043" w:type="dxa"/>
            <w:shd w:val="clear" w:color="auto" w:fill="CCCCFF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  <w:lang w:eastAsia="zh-CN"/>
              </w:rPr>
              <w:t>简单描述</w:t>
            </w:r>
          </w:p>
        </w:tc>
        <w:tc>
          <w:tcPr>
            <w:tcW w:w="2042" w:type="dxa"/>
            <w:shd w:val="clear" w:color="auto" w:fill="CCCCFF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2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67" w:type="dxa"/>
            <w:gridSpan w:val="3"/>
            <w:vAlign w:val="top"/>
          </w:tcPr>
          <w:p>
            <w:pPr>
              <w:pStyle w:val="8"/>
              <w:spacing w:line="360" w:lineRule="auto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1371" w:type="dxa"/>
            <w:gridSpan w:val="2"/>
            <w:vAlign w:val="top"/>
          </w:tcPr>
          <w:p>
            <w:pPr>
              <w:pStyle w:val="8"/>
              <w:spacing w:line="360" w:lineRule="auto"/>
              <w:rPr>
                <w:rFonts w:ascii="宋体" w:hAnsi="宋体" w:eastAsia="宋体"/>
              </w:rPr>
            </w:pPr>
          </w:p>
        </w:tc>
        <w:tc>
          <w:tcPr>
            <w:tcW w:w="2043" w:type="dxa"/>
            <w:vAlign w:val="top"/>
          </w:tcPr>
          <w:p>
            <w:pPr>
              <w:pStyle w:val="8"/>
              <w:spacing w:line="360" w:lineRule="auto"/>
              <w:ind w:firstLine="420"/>
              <w:rPr>
                <w:rFonts w:hint="eastAsia" w:ascii="宋体" w:hAnsi="宋体" w:eastAsia="宋体"/>
                <w:lang w:eastAsia="zh-CN"/>
              </w:rPr>
            </w:pPr>
          </w:p>
        </w:tc>
        <w:tc>
          <w:tcPr>
            <w:tcW w:w="2042" w:type="dxa"/>
            <w:textDirection w:val="lrTb"/>
            <w:vAlign w:val="top"/>
          </w:tcPr>
          <w:p>
            <w:pPr>
              <w:pStyle w:val="8"/>
              <w:spacing w:line="360" w:lineRule="auto"/>
              <w:ind w:firstLine="420" w:firstLineChars="0"/>
            </w:pPr>
          </w:p>
        </w:tc>
      </w:tr>
    </w:tbl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p>
      <w:pPr>
        <w:numPr>
          <w:ilvl w:val="0"/>
          <w:numId w:val="0"/>
        </w:numPr>
        <w:tabs>
          <w:tab w:val="left" w:pos="2176"/>
          <w:tab w:val="clear" w:pos="432"/>
          <w:tab w:val="clear" w:pos="510"/>
          <w:tab w:val="clear" w:pos="555"/>
        </w:tabs>
        <w:jc w:val="left"/>
        <w:rPr>
          <w:rFonts w:hint="eastAsia"/>
          <w:sz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roman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modern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decorative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ヒラギノ角ゴ Pro W3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ヒラギノ角ゴ Pro W3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decorative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moder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ヒラギノ角ゴ Pro W3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modern"/>
    <w:pitch w:val="default"/>
    <w:sig w:usb0="00000000" w:usb1="00000000" w:usb2="00000009" w:usb3="00000000" w:csb0="000001FF" w:csb1="00000000"/>
  </w:font>
  <w:font w:name="Times New Roman Bold">
    <w:altName w:val="Times New Roman"/>
    <w:panose1 w:val="02020803070505020304"/>
    <w:charset w:val="00"/>
    <w:family w:val="decorative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ongti SC Bold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Tipo de letra del sistema Fina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Songti SC Regular">
    <w:altName w:val="Times New Roman"/>
    <w:panose1 w:val="00000000000000000000"/>
    <w:charset w:val="00"/>
    <w:family w:val="decorative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211906">
    <w:nsid w:val="5642B382"/>
    <w:multiLevelType w:val="singleLevel"/>
    <w:tmpl w:val="5642B382"/>
    <w:lvl w:ilvl="0" w:tentative="1">
      <w:start w:val="1"/>
      <w:numFmt w:val="decimal"/>
      <w:suff w:val="nothing"/>
      <w:lvlText w:val="%1."/>
      <w:lvlJc w:val="left"/>
    </w:lvl>
  </w:abstractNum>
  <w:abstractNum w:abstractNumId="1447212166">
    <w:nsid w:val="5642B486"/>
    <w:multiLevelType w:val="singleLevel"/>
    <w:tmpl w:val="5642B486"/>
    <w:lvl w:ilvl="0" w:tentative="1">
      <w:start w:val="1"/>
      <w:numFmt w:val="decimal"/>
      <w:suff w:val="nothing"/>
      <w:lvlText w:val="(%1)"/>
      <w:lvlJc w:val="left"/>
    </w:lvl>
  </w:abstractNum>
  <w:abstractNum w:abstractNumId="14">
    <w:nsid w:val="0000000E"/>
    <w:multiLevelType w:val="multilevel"/>
    <w:tmpl w:val="0000000E"/>
    <w:lvl w:ilvl="0" w:tentative="1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宋体"/>
        <w:b/>
        <w:i w:val="0"/>
        <w:sz w:val="32"/>
      </w:rPr>
    </w:lvl>
    <w:lvl w:ilvl="1" w:tentative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eastAsia="黑体"/>
        <w:b w:val="0"/>
        <w:i w:val="0"/>
        <w:sz w:val="30"/>
      </w:rPr>
    </w:lvl>
    <w:lvl w:ilvl="2" w:tentative="1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default" w:ascii="Times New Roman" w:hAnsi="Times New Roman" w:eastAsia="宋体"/>
        <w:b/>
        <w:i w:val="0"/>
        <w:sz w:val="24"/>
      </w:rPr>
    </w:lvl>
    <w:lvl w:ilvl="3" w:tentative="1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>
    <w:nsid w:val="0000000B"/>
    <w:multiLevelType w:val="multilevel"/>
    <w:tmpl w:val="0000000B"/>
    <w:lvl w:ilvl="0" w:tentative="1">
      <w:start w:val="1"/>
      <w:numFmt w:val="decimal"/>
      <w:pStyle w:val="2"/>
      <w:lvlText w:val="%1．"/>
      <w:lvlJc w:val="left"/>
      <w:pPr>
        <w:tabs>
          <w:tab w:val="left" w:pos="510"/>
        </w:tabs>
        <w:ind w:left="510" w:hanging="51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00000006"/>
    <w:multiLevelType w:val="multilevel"/>
    <w:tmpl w:val="00000006"/>
    <w:lvl w:ilvl="0" w:tentative="1">
      <w:start w:val="1"/>
      <w:numFmt w:val="decimal"/>
      <w:lvlText w:val="%1"/>
      <w:lvlJc w:val="left"/>
      <w:pPr>
        <w:tabs>
          <w:tab w:val="left" w:pos="555"/>
        </w:tabs>
        <w:ind w:left="555" w:hanging="555"/>
      </w:pPr>
      <w:rPr>
        <w:rFonts w:hint="default"/>
      </w:rPr>
    </w:lvl>
    <w:lvl w:ilvl="1" w:tentative="1">
      <w:start w:val="1"/>
      <w:numFmt w:val="decimal"/>
      <w:lvlText w:val="%1.%2"/>
      <w:lvlJc w:val="left"/>
      <w:pPr>
        <w:tabs>
          <w:tab w:val="left" w:pos="555"/>
        </w:tabs>
        <w:ind w:left="555" w:hanging="555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1.%2.%3.%4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 w:tentative="1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1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 w:tentative="1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447325560">
    <w:nsid w:val="56446F78"/>
    <w:multiLevelType w:val="singleLevel"/>
    <w:tmpl w:val="56446F78"/>
    <w:lvl w:ilvl="0" w:tentative="1">
      <w:start w:val="1"/>
      <w:numFmt w:val="decimal"/>
      <w:suff w:val="nothing"/>
      <w:lvlText w:val="%1."/>
      <w:lvlJc w:val="left"/>
    </w:lvl>
  </w:abstractNum>
  <w:abstractNum w:abstractNumId="1447423810">
    <w:nsid w:val="5645EF42"/>
    <w:multiLevelType w:val="singleLevel"/>
    <w:tmpl w:val="5645EF42"/>
    <w:lvl w:ilvl="0" w:tentative="1">
      <w:start w:val="1"/>
      <w:numFmt w:val="decimal"/>
      <w:suff w:val="nothing"/>
      <w:lvlText w:val="%1."/>
      <w:lvlJc w:val="left"/>
    </w:lvl>
  </w:abstractNum>
  <w:abstractNum w:abstractNumId="1447325370">
    <w:nsid w:val="56446EBA"/>
    <w:multiLevelType w:val="singleLevel"/>
    <w:tmpl w:val="56446EBA"/>
    <w:lvl w:ilvl="0" w:tentative="1">
      <w:start w:val="2"/>
      <w:numFmt w:val="decimal"/>
      <w:suff w:val="nothing"/>
      <w:lvlText w:val="%1."/>
      <w:lvlJc w:val="left"/>
    </w:lvl>
  </w:abstractNum>
  <w:abstractNum w:abstractNumId="1447471860">
    <w:nsid w:val="5646AAF4"/>
    <w:multiLevelType w:val="singleLevel"/>
    <w:tmpl w:val="5646AAF4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1447211906"/>
  </w:num>
  <w:num w:numId="5">
    <w:abstractNumId w:val="1447212166"/>
  </w:num>
  <w:num w:numId="6">
    <w:abstractNumId w:val="1447325370"/>
  </w:num>
  <w:num w:numId="7">
    <w:abstractNumId w:val="1447325560"/>
  </w:num>
  <w:num w:numId="8">
    <w:abstractNumId w:val="1447471860"/>
  </w:num>
  <w:num w:numId="9">
    <w:abstractNumId w:val="14474238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361D1B"/>
    <w:rsid w:val="020D1CCC"/>
    <w:rsid w:val="050D0E2E"/>
    <w:rsid w:val="06361D1B"/>
    <w:rsid w:val="06A7332A"/>
    <w:rsid w:val="0F781F33"/>
    <w:rsid w:val="105A7962"/>
    <w:rsid w:val="11616E90"/>
    <w:rsid w:val="11843090"/>
    <w:rsid w:val="13C034F7"/>
    <w:rsid w:val="1DDB1C88"/>
    <w:rsid w:val="1FC3070C"/>
    <w:rsid w:val="36561233"/>
    <w:rsid w:val="41826907"/>
    <w:rsid w:val="5D1D6D54"/>
    <w:rsid w:val="663666F8"/>
    <w:rsid w:val="6BC40E5C"/>
    <w:rsid w:val="79CD59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tabs>
        <w:tab w:val="left" w:pos="510"/>
      </w:tabs>
      <w:spacing w:before="260" w:after="260" w:line="416" w:lineRule="auto"/>
      <w:ind w:firstLineChars="0"/>
      <w:outlineLvl w:val="1"/>
    </w:pPr>
    <w:rPr>
      <w:rFonts w:eastAsia="黑体"/>
      <w:sz w:val="30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720"/>
      </w:tabs>
      <w:spacing w:before="156" w:beforeLines="50" w:after="156" w:afterLines="50" w:line="360" w:lineRule="auto"/>
      <w:ind w:firstLineChars="0"/>
      <w:jc w:val="left"/>
      <w:outlineLvl w:val="2"/>
    </w:pPr>
    <w:rPr>
      <w:b/>
      <w:bCs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表项"/>
    <w:basedOn w:val="1"/>
    <w:qFormat/>
    <w:uiPriority w:val="0"/>
    <w:pPr>
      <w:spacing w:line="60" w:lineRule="auto"/>
      <w:ind w:firstLine="0" w:firstLineChars="0"/>
      <w:jc w:val="center"/>
    </w:pPr>
    <w:rPr>
      <w:rFonts w:ascii="Arial" w:hAnsi="Arial" w:cs="宋体"/>
      <w:b/>
      <w:bCs/>
      <w:szCs w:val="20"/>
    </w:rPr>
  </w:style>
  <w:style w:type="paragraph" w:customStyle="1" w:styleId="7">
    <w:name w:val="表内容1"/>
    <w:basedOn w:val="1"/>
    <w:qFormat/>
    <w:uiPriority w:val="0"/>
    <w:pPr>
      <w:spacing w:line="60" w:lineRule="auto"/>
      <w:ind w:firstLine="0" w:firstLineChars="0"/>
      <w:jc w:val="left"/>
    </w:pPr>
    <w:rPr>
      <w:rFonts w:cs="宋体"/>
      <w:szCs w:val="20"/>
    </w:rPr>
  </w:style>
  <w:style w:type="paragraph" w:customStyle="1" w:styleId="8">
    <w:name w:val="Default Text"/>
    <w:basedOn w:val="1"/>
    <w:uiPriority w:val="0"/>
    <w:pPr>
      <w:widowControl/>
      <w:spacing w:line="240" w:lineRule="auto"/>
      <w:ind w:firstLine="0" w:firstLineChars="0"/>
      <w:jc w:val="left"/>
    </w:pPr>
    <w:rPr>
      <w:rFonts w:eastAsia="Times New Roman"/>
      <w:kern w:val="0"/>
      <w:sz w:val="24"/>
      <w:lang w:eastAsia="en-US"/>
    </w:rPr>
  </w:style>
  <w:style w:type="paragraph" w:styleId="9">
    <w:name w:val=""/>
    <w:basedOn w:val="1"/>
    <w:qFormat/>
    <w:uiPriority w:val="0"/>
    <w:pPr>
      <w:spacing w:line="240" w:lineRule="auto"/>
      <w:ind w:firstLine="420"/>
    </w:pPr>
    <w:rPr>
      <w:rFonts w:ascii="Calibri" w:hAnsi="Calibri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image" Target="C:\Documents\Tencent Files\976350901\Image\C2C\988~BI5}N42EWALCAN{98M4.png" TargetMode="External"/><Relationship Id="rId5" Type="http://schemas.openxmlformats.org/officeDocument/2006/relationships/image" Target="C:\Documents\Tencent Files\976350901\Image\C2C\8ZL6ENFKBS5JM5X7}B6K$PO.png" TargetMode="External"/><Relationship Id="rId4" Type="http://schemas.openxmlformats.org/officeDocument/2006/relationships/image" Target="C:\Documents\Tencent Files\976350901\Image\C2C\@J4MD9IRS~VD64UYI}B[)8V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2015-11-09T15:27:00Z</dcterms:created>
  <dc:creator>Mac</dc:creator>
  <cp:lastModifiedBy>Administrator</cp:lastModifiedBy>
  <dcterms:modified xsi:type="dcterms:W3CDTF">2015-11-14T04:15:27Z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